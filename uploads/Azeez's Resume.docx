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A59" w:rsidRDefault="00DC591C" w:rsidP="008727ED">
      <w:pPr>
        <w:pStyle w:val="Heading7"/>
        <w:spacing w:before="100" w:beforeAutospacing="1"/>
        <w:rPr>
          <w:smallCaps/>
          <w:sz w:val="18"/>
          <w:szCs w:val="18"/>
        </w:rPr>
      </w:pPr>
      <w:r>
        <w:rPr>
          <w:noProof/>
          <w:lang w:eastAsia="en-US" w:bidi="hi-IN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-574040</wp:posOffset>
            </wp:positionV>
            <wp:extent cx="1019175" cy="1163955"/>
            <wp:effectExtent l="19050" t="0" r="9525" b="0"/>
            <wp:wrapNone/>
            <wp:docPr id="3" name="Picture 3" descr="AZE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ZEEZ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4008" w:rsidRDefault="00814008" w:rsidP="008727ED">
      <w:pPr>
        <w:pStyle w:val="Heading7"/>
        <w:spacing w:before="100" w:beforeAutospacing="1"/>
        <w:rPr>
          <w:smallCaps/>
          <w:sz w:val="28"/>
          <w:szCs w:val="28"/>
        </w:rPr>
      </w:pPr>
    </w:p>
    <w:p w:rsidR="00747A0B" w:rsidRPr="00030500" w:rsidRDefault="00017CA7" w:rsidP="008727ED">
      <w:pPr>
        <w:pStyle w:val="Heading7"/>
        <w:spacing w:before="100" w:beforeAutospacing="1"/>
        <w:rPr>
          <w:smallCaps/>
          <w:sz w:val="28"/>
          <w:szCs w:val="28"/>
        </w:rPr>
      </w:pPr>
      <w:r w:rsidRPr="00030500">
        <w:rPr>
          <w:smallCaps/>
          <w:sz w:val="28"/>
          <w:szCs w:val="28"/>
        </w:rPr>
        <w:t>Career Objective</w:t>
      </w:r>
    </w:p>
    <w:p w:rsidR="00AE561F" w:rsidRPr="007C31C6" w:rsidRDefault="00091A9A" w:rsidP="007C31C6">
      <w:pPr>
        <w:tabs>
          <w:tab w:val="left" w:pos="720"/>
          <w:tab w:val="left" w:pos="1200"/>
        </w:tabs>
        <w:spacing w:after="120"/>
        <w:ind w:left="360" w:right="72"/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ab/>
      </w:r>
      <w:r w:rsidR="007C31C6" w:rsidRPr="007C31C6">
        <w:rPr>
          <w:rFonts w:ascii="Times New Roman" w:hAnsi="Times New Roman"/>
          <w:szCs w:val="22"/>
        </w:rPr>
        <w:t>Experienced</w:t>
      </w:r>
      <w:r w:rsidR="007C31C6">
        <w:rPr>
          <w:color w:val="333333"/>
          <w:sz w:val="21"/>
          <w:szCs w:val="21"/>
          <w:shd w:val="clear" w:color="auto" w:fill="FDFDFD"/>
        </w:rPr>
        <w:t xml:space="preserve"> </w:t>
      </w:r>
      <w:r w:rsidR="007C31C6" w:rsidRPr="007C31C6">
        <w:rPr>
          <w:rFonts w:ascii="Times New Roman" w:hAnsi="Times New Roman"/>
          <w:szCs w:val="22"/>
        </w:rPr>
        <w:t>Computer Lab Assistant who is proficient in all major operating systems. Adept at database analysis computer troubleshooting and upgrading hardware and software. </w:t>
      </w:r>
    </w:p>
    <w:p w:rsidR="006B40DF" w:rsidRDefault="006B40DF" w:rsidP="00975FA1">
      <w:pPr>
        <w:pStyle w:val="Heading7"/>
        <w:spacing w:before="0" w:after="0"/>
        <w:rPr>
          <w:smallCaps/>
          <w:sz w:val="28"/>
          <w:szCs w:val="28"/>
        </w:rPr>
      </w:pPr>
    </w:p>
    <w:p w:rsidR="00975FA1" w:rsidRDefault="00747A0B" w:rsidP="00975FA1">
      <w:pPr>
        <w:pStyle w:val="Heading7"/>
        <w:spacing w:before="0" w:after="0"/>
        <w:rPr>
          <w:smallCaps/>
          <w:sz w:val="28"/>
          <w:szCs w:val="28"/>
        </w:rPr>
      </w:pPr>
      <w:r w:rsidRPr="00030500">
        <w:rPr>
          <w:smallCaps/>
          <w:sz w:val="28"/>
          <w:szCs w:val="28"/>
        </w:rPr>
        <w:t>Educational Qualification</w:t>
      </w:r>
    </w:p>
    <w:p w:rsidR="000A23B8" w:rsidRDefault="000A23B8" w:rsidP="000A23B8">
      <w:pPr>
        <w:numPr>
          <w:ilvl w:val="0"/>
          <w:numId w:val="4"/>
        </w:numPr>
        <w:tabs>
          <w:tab w:val="left" w:pos="720"/>
          <w:tab w:val="left" w:pos="1200"/>
        </w:tabs>
        <w:spacing w:after="120"/>
        <w:ind w:right="72"/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Master in Computer Application (M.C.A), Annamalai University</w:t>
      </w:r>
      <w:r w:rsidR="00067E3A">
        <w:rPr>
          <w:rFonts w:ascii="Times New Roman" w:hAnsi="Times New Roman"/>
          <w:szCs w:val="22"/>
        </w:rPr>
        <w:t>-2015 [6</w:t>
      </w:r>
      <w:r w:rsidR="00E967E3">
        <w:rPr>
          <w:rFonts w:ascii="Times New Roman" w:hAnsi="Times New Roman"/>
          <w:szCs w:val="22"/>
        </w:rPr>
        <w:t>7</w:t>
      </w:r>
      <w:r w:rsidR="00067E3A">
        <w:rPr>
          <w:rFonts w:ascii="Times New Roman" w:hAnsi="Times New Roman"/>
          <w:szCs w:val="22"/>
        </w:rPr>
        <w:t>%]</w:t>
      </w:r>
    </w:p>
    <w:p w:rsidR="00747A0B" w:rsidRDefault="00747A0B" w:rsidP="00561D0D">
      <w:pPr>
        <w:numPr>
          <w:ilvl w:val="0"/>
          <w:numId w:val="4"/>
        </w:numPr>
        <w:tabs>
          <w:tab w:val="left" w:pos="720"/>
          <w:tab w:val="left" w:pos="1200"/>
        </w:tabs>
        <w:spacing w:after="120"/>
        <w:ind w:right="72"/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Bachelor </w:t>
      </w:r>
      <w:r w:rsidR="00421C9F">
        <w:rPr>
          <w:rFonts w:ascii="Times New Roman" w:hAnsi="Times New Roman"/>
          <w:szCs w:val="22"/>
        </w:rPr>
        <w:t>in Computer Application (B.C.A)</w:t>
      </w:r>
      <w:r>
        <w:rPr>
          <w:rFonts w:ascii="Times New Roman" w:hAnsi="Times New Roman"/>
          <w:szCs w:val="22"/>
        </w:rPr>
        <w:t xml:space="preserve">, Madras University </w:t>
      </w:r>
      <w:r w:rsidR="00421C9F">
        <w:rPr>
          <w:rFonts w:ascii="Times New Roman" w:hAnsi="Times New Roman"/>
          <w:szCs w:val="22"/>
        </w:rPr>
        <w:t>–</w:t>
      </w:r>
      <w:r>
        <w:rPr>
          <w:rFonts w:ascii="Times New Roman" w:hAnsi="Times New Roman"/>
          <w:szCs w:val="22"/>
        </w:rPr>
        <w:t xml:space="preserve"> </w:t>
      </w:r>
      <w:r w:rsidR="00421C9F">
        <w:rPr>
          <w:rFonts w:ascii="Times New Roman" w:hAnsi="Times New Roman"/>
          <w:szCs w:val="22"/>
        </w:rPr>
        <w:t>2010 [57%]</w:t>
      </w:r>
    </w:p>
    <w:p w:rsidR="00B1037E" w:rsidRPr="001561B3" w:rsidRDefault="005F177E" w:rsidP="001561B3">
      <w:pPr>
        <w:numPr>
          <w:ilvl w:val="0"/>
          <w:numId w:val="4"/>
        </w:numPr>
        <w:tabs>
          <w:tab w:val="left" w:pos="720"/>
          <w:tab w:val="left" w:pos="1200"/>
        </w:tabs>
        <w:spacing w:after="120"/>
        <w:ind w:right="72"/>
        <w:jc w:val="both"/>
        <w:rPr>
          <w:rFonts w:ascii="Times New Roman" w:hAnsi="Times New Roman"/>
          <w:sz w:val="20"/>
          <w:szCs w:val="22"/>
        </w:rPr>
      </w:pPr>
      <w:r w:rsidRPr="00FA59E7">
        <w:rPr>
          <w:rFonts w:ascii="Times New Roman" w:hAnsi="Times New Roman"/>
          <w:szCs w:val="22"/>
        </w:rPr>
        <w:t xml:space="preserve">Advanced </w:t>
      </w:r>
      <w:r w:rsidR="00747A0B" w:rsidRPr="00FA59E7">
        <w:rPr>
          <w:rFonts w:ascii="Times New Roman" w:hAnsi="Times New Roman"/>
          <w:szCs w:val="22"/>
        </w:rPr>
        <w:t xml:space="preserve">Diploma in </w:t>
      </w:r>
      <w:r w:rsidR="00AA7D57" w:rsidRPr="00FA59E7">
        <w:rPr>
          <w:rFonts w:ascii="Times New Roman" w:hAnsi="Times New Roman"/>
          <w:szCs w:val="22"/>
        </w:rPr>
        <w:t>JAVA Programming (ADJP), Computer Software Collage (CSC)</w:t>
      </w:r>
      <w:r w:rsidR="00B1037E" w:rsidRPr="001561B3">
        <w:rPr>
          <w:rFonts w:ascii="Times New Roman" w:hAnsi="Times New Roman"/>
          <w:szCs w:val="22"/>
        </w:rPr>
        <w:t xml:space="preserve"> </w:t>
      </w:r>
    </w:p>
    <w:p w:rsidR="00BF0BE9" w:rsidRPr="00BF0BE9" w:rsidRDefault="00BF0BE9" w:rsidP="008727ED">
      <w:pPr>
        <w:pStyle w:val="Heading7"/>
        <w:spacing w:before="100" w:beforeAutospacing="1"/>
        <w:rPr>
          <w:smallCaps/>
          <w:sz w:val="12"/>
          <w:szCs w:val="12"/>
        </w:rPr>
      </w:pPr>
    </w:p>
    <w:p w:rsidR="00747A0B" w:rsidRPr="00030500" w:rsidRDefault="00747A0B" w:rsidP="008727ED">
      <w:pPr>
        <w:pStyle w:val="Heading7"/>
        <w:spacing w:before="100" w:beforeAutospacing="1"/>
        <w:rPr>
          <w:smallCaps/>
          <w:sz w:val="28"/>
          <w:szCs w:val="28"/>
        </w:rPr>
      </w:pPr>
      <w:r w:rsidRPr="00030500">
        <w:rPr>
          <w:smallCaps/>
          <w:sz w:val="28"/>
          <w:szCs w:val="28"/>
        </w:rPr>
        <w:t>Technical Skills</w:t>
      </w:r>
    </w:p>
    <w:tbl>
      <w:tblPr>
        <w:tblW w:w="0" w:type="auto"/>
        <w:tblInd w:w="108" w:type="dxa"/>
        <w:tblLayout w:type="fixed"/>
        <w:tblLook w:val="0000"/>
      </w:tblPr>
      <w:tblGrid>
        <w:gridCol w:w="4320"/>
        <w:gridCol w:w="5221"/>
      </w:tblGrid>
      <w:tr w:rsidR="00747A0B" w:rsidTr="00BF0BE9">
        <w:trPr>
          <w:trHeight w:val="497"/>
        </w:trPr>
        <w:tc>
          <w:tcPr>
            <w:tcW w:w="4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D9D9D9"/>
          </w:tcPr>
          <w:p w:rsidR="00747A0B" w:rsidRPr="003819A7" w:rsidRDefault="00747A0B" w:rsidP="008727ED">
            <w:pPr>
              <w:snapToGrid w:val="0"/>
              <w:spacing w:before="100" w:beforeAutospacing="1" w:after="100"/>
              <w:jc w:val="center"/>
              <w:rPr>
                <w:rFonts w:ascii="Times New Roman" w:hAnsi="Times New Roman"/>
                <w:b/>
                <w:bCs/>
                <w:caps/>
              </w:rPr>
            </w:pPr>
            <w:r w:rsidRPr="003819A7">
              <w:rPr>
                <w:rFonts w:ascii="Times New Roman" w:hAnsi="Times New Roman"/>
                <w:b/>
                <w:bCs/>
                <w:caps/>
              </w:rPr>
              <w:t>Skill Set</w:t>
            </w:r>
          </w:p>
        </w:tc>
        <w:tc>
          <w:tcPr>
            <w:tcW w:w="52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747A0B" w:rsidRPr="003819A7" w:rsidRDefault="00747A0B" w:rsidP="008727ED">
            <w:pPr>
              <w:snapToGrid w:val="0"/>
              <w:spacing w:before="100" w:beforeAutospacing="1" w:after="100"/>
              <w:jc w:val="center"/>
              <w:rPr>
                <w:rFonts w:ascii="Times New Roman" w:hAnsi="Times New Roman"/>
                <w:b/>
                <w:bCs/>
                <w:caps/>
              </w:rPr>
            </w:pPr>
            <w:r w:rsidRPr="003819A7">
              <w:rPr>
                <w:rFonts w:ascii="Times New Roman" w:hAnsi="Times New Roman"/>
                <w:b/>
                <w:bCs/>
                <w:caps/>
              </w:rPr>
              <w:t>Description</w:t>
            </w:r>
          </w:p>
        </w:tc>
      </w:tr>
      <w:tr w:rsidR="00747A0B" w:rsidRPr="006471D3" w:rsidTr="00BF0BE9">
        <w:trPr>
          <w:trHeight w:val="372"/>
        </w:trPr>
        <w:tc>
          <w:tcPr>
            <w:tcW w:w="4320" w:type="dxa"/>
            <w:tcBorders>
              <w:left w:val="single" w:sz="4" w:space="0" w:color="808080"/>
              <w:bottom w:val="single" w:sz="4" w:space="0" w:color="808080"/>
            </w:tcBorders>
          </w:tcPr>
          <w:p w:rsidR="00747A0B" w:rsidRPr="00F21E40" w:rsidRDefault="00747A0B" w:rsidP="008727ED">
            <w:pPr>
              <w:pStyle w:val="Heading5"/>
              <w:keepNext/>
              <w:tabs>
                <w:tab w:val="left" w:pos="0"/>
              </w:tabs>
              <w:snapToGrid w:val="0"/>
              <w:spacing w:before="100" w:beforeAutospacing="1" w:after="100"/>
              <w:rPr>
                <w:rFonts w:ascii="Times New Roman" w:hAnsi="Times New Roman"/>
                <w:b/>
                <w:szCs w:val="22"/>
              </w:rPr>
            </w:pPr>
            <w:r w:rsidRPr="00F21E40">
              <w:rPr>
                <w:rFonts w:ascii="Times New Roman" w:hAnsi="Times New Roman"/>
                <w:b/>
                <w:szCs w:val="22"/>
              </w:rPr>
              <w:t xml:space="preserve">Programming and </w:t>
            </w:r>
            <w:r w:rsidR="00C844BF" w:rsidRPr="00F21E40">
              <w:rPr>
                <w:rFonts w:ascii="Times New Roman" w:hAnsi="Times New Roman"/>
                <w:b/>
                <w:szCs w:val="22"/>
              </w:rPr>
              <w:t>S</w:t>
            </w:r>
            <w:r w:rsidRPr="00F21E40">
              <w:rPr>
                <w:rFonts w:ascii="Times New Roman" w:hAnsi="Times New Roman"/>
                <w:b/>
                <w:szCs w:val="22"/>
              </w:rPr>
              <w:t>cripting Languages</w:t>
            </w:r>
          </w:p>
        </w:tc>
        <w:tc>
          <w:tcPr>
            <w:tcW w:w="522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47A0B" w:rsidRPr="006471D3" w:rsidRDefault="00747A0B" w:rsidP="008727ED">
            <w:pPr>
              <w:snapToGrid w:val="0"/>
              <w:spacing w:before="100" w:beforeAutospacing="1" w:after="100"/>
              <w:rPr>
                <w:rFonts w:ascii="Times New Roman" w:hAnsi="Times New Roman"/>
                <w:szCs w:val="22"/>
                <w:lang w:val="fr-WINDIES"/>
              </w:rPr>
            </w:pPr>
            <w:r w:rsidRPr="006471D3">
              <w:rPr>
                <w:rFonts w:ascii="Times New Roman" w:hAnsi="Times New Roman"/>
                <w:szCs w:val="22"/>
                <w:lang w:val="fr-WINDIES"/>
              </w:rPr>
              <w:t xml:space="preserve">VB 6.0, </w:t>
            </w:r>
            <w:r w:rsidR="00975FA1" w:rsidRPr="006471D3">
              <w:rPr>
                <w:rFonts w:ascii="Times New Roman" w:hAnsi="Times New Roman"/>
                <w:szCs w:val="22"/>
                <w:lang w:val="fr-WINDIES"/>
              </w:rPr>
              <w:t xml:space="preserve">VB.NET, </w:t>
            </w:r>
            <w:r w:rsidR="0083375F" w:rsidRPr="006471D3">
              <w:rPr>
                <w:rFonts w:ascii="Times New Roman" w:hAnsi="Times New Roman"/>
                <w:szCs w:val="22"/>
                <w:lang w:val="fr-WINDIES"/>
              </w:rPr>
              <w:t xml:space="preserve">Java, </w:t>
            </w:r>
            <w:r w:rsidRPr="006471D3">
              <w:rPr>
                <w:rFonts w:ascii="Times New Roman" w:hAnsi="Times New Roman"/>
                <w:szCs w:val="22"/>
                <w:lang w:val="fr-WINDIES"/>
              </w:rPr>
              <w:t xml:space="preserve">C, </w:t>
            </w:r>
            <w:r w:rsidR="00421C9F" w:rsidRPr="006471D3">
              <w:rPr>
                <w:rFonts w:ascii="Times New Roman" w:hAnsi="Times New Roman"/>
                <w:szCs w:val="22"/>
                <w:lang w:val="fr-WINDIES"/>
              </w:rPr>
              <w:t>C++</w:t>
            </w:r>
            <w:r w:rsidRPr="006471D3">
              <w:rPr>
                <w:rFonts w:ascii="Times New Roman" w:hAnsi="Times New Roman"/>
                <w:szCs w:val="22"/>
                <w:lang w:val="fr-WINDIES"/>
              </w:rPr>
              <w:t>, HTML</w:t>
            </w:r>
          </w:p>
        </w:tc>
      </w:tr>
      <w:tr w:rsidR="00747A0B" w:rsidTr="00BF0BE9">
        <w:trPr>
          <w:trHeight w:val="363"/>
        </w:trPr>
        <w:tc>
          <w:tcPr>
            <w:tcW w:w="4320" w:type="dxa"/>
            <w:tcBorders>
              <w:left w:val="single" w:sz="4" w:space="0" w:color="808080"/>
              <w:bottom w:val="single" w:sz="4" w:space="0" w:color="808080"/>
            </w:tcBorders>
          </w:tcPr>
          <w:p w:rsidR="00747A0B" w:rsidRPr="00F21E40" w:rsidRDefault="00747A0B" w:rsidP="008727ED">
            <w:pPr>
              <w:pStyle w:val="Heading1"/>
              <w:keepNext/>
              <w:tabs>
                <w:tab w:val="left" w:pos="0"/>
              </w:tabs>
              <w:snapToGrid w:val="0"/>
              <w:spacing w:before="100" w:beforeAutospacing="1" w:after="100"/>
              <w:rPr>
                <w:rFonts w:ascii="Times New Roman" w:hAnsi="Times New Roman"/>
                <w:b/>
                <w:szCs w:val="22"/>
                <w:lang w:val="en-AU"/>
              </w:rPr>
            </w:pPr>
            <w:r w:rsidRPr="00F21E40">
              <w:rPr>
                <w:rFonts w:ascii="Times New Roman" w:hAnsi="Times New Roman"/>
                <w:b/>
                <w:szCs w:val="22"/>
                <w:lang w:val="en-AU"/>
              </w:rPr>
              <w:t>Database</w:t>
            </w:r>
          </w:p>
        </w:tc>
        <w:tc>
          <w:tcPr>
            <w:tcW w:w="522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47A0B" w:rsidRDefault="00747A0B" w:rsidP="008727ED">
            <w:pPr>
              <w:snapToGrid w:val="0"/>
              <w:spacing w:before="100" w:beforeAutospacing="1" w:after="100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 xml:space="preserve">MS-Access </w:t>
            </w:r>
            <w:r w:rsidR="00975FA1">
              <w:rPr>
                <w:rFonts w:ascii="Times New Roman" w:hAnsi="Times New Roman"/>
                <w:szCs w:val="22"/>
              </w:rPr>
              <w:t>, SQL</w:t>
            </w:r>
          </w:p>
        </w:tc>
      </w:tr>
      <w:tr w:rsidR="00747A0B" w:rsidTr="00BF0BE9">
        <w:trPr>
          <w:trHeight w:val="408"/>
        </w:trPr>
        <w:tc>
          <w:tcPr>
            <w:tcW w:w="4320" w:type="dxa"/>
            <w:tcBorders>
              <w:left w:val="single" w:sz="4" w:space="0" w:color="808080"/>
              <w:bottom w:val="single" w:sz="4" w:space="0" w:color="808080"/>
            </w:tcBorders>
          </w:tcPr>
          <w:p w:rsidR="00747A0B" w:rsidRPr="00F21E40" w:rsidRDefault="00747A0B" w:rsidP="008727ED">
            <w:pPr>
              <w:pStyle w:val="Heading1"/>
              <w:keepNext/>
              <w:tabs>
                <w:tab w:val="left" w:pos="0"/>
              </w:tabs>
              <w:snapToGrid w:val="0"/>
              <w:spacing w:before="100" w:beforeAutospacing="1" w:after="100"/>
              <w:rPr>
                <w:rFonts w:ascii="Times New Roman" w:hAnsi="Times New Roman"/>
                <w:b/>
                <w:szCs w:val="22"/>
                <w:lang w:val="en-AU"/>
              </w:rPr>
            </w:pPr>
            <w:r w:rsidRPr="00F21E40">
              <w:rPr>
                <w:rFonts w:ascii="Times New Roman" w:hAnsi="Times New Roman"/>
                <w:b/>
                <w:szCs w:val="22"/>
                <w:lang w:val="en-AU"/>
              </w:rPr>
              <w:t>Operating System</w:t>
            </w:r>
          </w:p>
        </w:tc>
        <w:tc>
          <w:tcPr>
            <w:tcW w:w="522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47A0B" w:rsidRDefault="00421C9F" w:rsidP="008727ED">
            <w:pPr>
              <w:snapToGrid w:val="0"/>
              <w:spacing w:before="100" w:beforeAutospacing="1" w:after="100"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MS-DOS  &amp; Windows XP</w:t>
            </w:r>
          </w:p>
        </w:tc>
      </w:tr>
      <w:tr w:rsidR="00747A0B" w:rsidTr="00BF0BE9">
        <w:trPr>
          <w:trHeight w:val="408"/>
        </w:trPr>
        <w:tc>
          <w:tcPr>
            <w:tcW w:w="4320" w:type="dxa"/>
            <w:tcBorders>
              <w:left w:val="single" w:sz="4" w:space="0" w:color="808080"/>
              <w:bottom w:val="single" w:sz="4" w:space="0" w:color="808080"/>
            </w:tcBorders>
          </w:tcPr>
          <w:p w:rsidR="00747A0B" w:rsidRPr="00F21E40" w:rsidRDefault="00747A0B" w:rsidP="008727ED">
            <w:pPr>
              <w:pStyle w:val="Heading1"/>
              <w:keepNext/>
              <w:tabs>
                <w:tab w:val="left" w:pos="0"/>
              </w:tabs>
              <w:snapToGrid w:val="0"/>
              <w:spacing w:before="100" w:beforeAutospacing="1" w:after="100"/>
              <w:rPr>
                <w:rFonts w:ascii="Times New Roman" w:hAnsi="Times New Roman"/>
                <w:b/>
                <w:szCs w:val="22"/>
                <w:lang w:val="en-AU"/>
              </w:rPr>
            </w:pPr>
            <w:r w:rsidRPr="00F21E40">
              <w:rPr>
                <w:rFonts w:ascii="Times New Roman" w:hAnsi="Times New Roman"/>
                <w:b/>
                <w:szCs w:val="22"/>
                <w:lang w:val="en-AU"/>
              </w:rPr>
              <w:t>Graphics tools</w:t>
            </w:r>
          </w:p>
        </w:tc>
        <w:tc>
          <w:tcPr>
            <w:tcW w:w="522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47A0B" w:rsidRDefault="00747A0B" w:rsidP="008727ED">
            <w:pPr>
              <w:snapToGrid w:val="0"/>
              <w:spacing w:before="100" w:beforeAutospacing="1" w:after="100"/>
              <w:jc w:val="both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Adobe Photoshop, Adobe PageMaker, CorelDraw</w:t>
            </w:r>
            <w:r w:rsidR="00421C9F">
              <w:rPr>
                <w:rFonts w:ascii="Times New Roman" w:hAnsi="Times New Roman"/>
                <w:szCs w:val="22"/>
              </w:rPr>
              <w:t>.</w:t>
            </w:r>
          </w:p>
        </w:tc>
      </w:tr>
    </w:tbl>
    <w:p w:rsidR="00BF0BE9" w:rsidRPr="00BF0BE9" w:rsidRDefault="00BF0BE9" w:rsidP="008727ED">
      <w:pPr>
        <w:autoSpaceDE/>
        <w:spacing w:before="100" w:beforeAutospacing="1" w:line="360" w:lineRule="auto"/>
        <w:jc w:val="both"/>
        <w:rPr>
          <w:rFonts w:ascii="Times New Roman" w:hAnsi="Times New Roman"/>
          <w:b/>
          <w:smallCaps/>
          <w:sz w:val="16"/>
          <w:szCs w:val="16"/>
          <w:u w:val="single"/>
          <w:lang w:eastAsia="ar-SA"/>
        </w:rPr>
      </w:pPr>
    </w:p>
    <w:p w:rsidR="003076E8" w:rsidRDefault="00421C9F" w:rsidP="003076E8">
      <w:pPr>
        <w:autoSpaceDE/>
        <w:spacing w:before="100" w:beforeAutospacing="1" w:line="360" w:lineRule="auto"/>
        <w:jc w:val="both"/>
        <w:rPr>
          <w:rFonts w:ascii="Times New Roman" w:hAnsi="Times New Roman"/>
          <w:b/>
          <w:smallCaps/>
          <w:sz w:val="28"/>
          <w:szCs w:val="28"/>
          <w:u w:val="single"/>
          <w:lang w:eastAsia="ar-SA"/>
        </w:rPr>
      </w:pPr>
      <w:r w:rsidRPr="00D606CD">
        <w:rPr>
          <w:rFonts w:ascii="Times New Roman" w:hAnsi="Times New Roman"/>
          <w:b/>
          <w:smallCaps/>
          <w:sz w:val="28"/>
          <w:szCs w:val="28"/>
          <w:u w:val="single"/>
          <w:lang w:eastAsia="ar-SA"/>
        </w:rPr>
        <w:t>Working</w:t>
      </w:r>
      <w:r w:rsidR="00747A0B" w:rsidRPr="00D606CD">
        <w:rPr>
          <w:rFonts w:ascii="Times New Roman" w:hAnsi="Times New Roman"/>
          <w:b/>
          <w:smallCaps/>
          <w:sz w:val="28"/>
          <w:szCs w:val="28"/>
          <w:u w:val="single"/>
          <w:lang w:eastAsia="ar-SA"/>
        </w:rPr>
        <w:t xml:space="preserve"> Experience</w:t>
      </w:r>
    </w:p>
    <w:p w:rsidR="00CD71A6" w:rsidRPr="003076E8" w:rsidRDefault="00AA2EF8" w:rsidP="003076E8">
      <w:pPr>
        <w:autoSpaceDE/>
        <w:spacing w:before="100" w:beforeAutospacing="1" w:line="360" w:lineRule="auto"/>
        <w:jc w:val="both"/>
        <w:rPr>
          <w:rFonts w:ascii="Times New Roman" w:hAnsi="Times New Roman"/>
          <w:b/>
          <w:smallCaps/>
          <w:sz w:val="28"/>
          <w:szCs w:val="28"/>
          <w:u w:val="single"/>
          <w:lang w:eastAsia="ar-SA"/>
        </w:rPr>
      </w:pPr>
      <w:r>
        <w:rPr>
          <w:rFonts w:ascii="Times New Roman" w:hAnsi="Times New Roman"/>
          <w:szCs w:val="22"/>
        </w:rPr>
        <w:t xml:space="preserve">Trainer (Tutor) and </w:t>
      </w:r>
      <w:r w:rsidR="00E55D3F">
        <w:rPr>
          <w:rFonts w:ascii="Times New Roman" w:hAnsi="Times New Roman"/>
          <w:szCs w:val="22"/>
        </w:rPr>
        <w:t>Center-</w:t>
      </w:r>
      <w:r w:rsidR="00CD71A6">
        <w:rPr>
          <w:rFonts w:ascii="Times New Roman" w:hAnsi="Times New Roman"/>
          <w:szCs w:val="22"/>
        </w:rPr>
        <w:t>Incharge in CSC Computer Centre, Vil</w:t>
      </w:r>
      <w:r w:rsidR="003076E8">
        <w:rPr>
          <w:rFonts w:ascii="Times New Roman" w:hAnsi="Times New Roman"/>
          <w:szCs w:val="22"/>
        </w:rPr>
        <w:t xml:space="preserve">lupuram, </w:t>
      </w:r>
      <w:r w:rsidR="00CD71A6">
        <w:rPr>
          <w:rFonts w:ascii="Times New Roman" w:hAnsi="Times New Roman"/>
          <w:szCs w:val="22"/>
        </w:rPr>
        <w:t>(Jun 2015 to</w:t>
      </w:r>
      <w:r w:rsidR="006471D3">
        <w:rPr>
          <w:rFonts w:ascii="Times New Roman" w:hAnsi="Times New Roman"/>
          <w:szCs w:val="22"/>
        </w:rPr>
        <w:t xml:space="preserve"> May 2019</w:t>
      </w:r>
      <w:r w:rsidR="00CD71A6">
        <w:rPr>
          <w:rFonts w:ascii="Times New Roman" w:hAnsi="Times New Roman"/>
          <w:szCs w:val="22"/>
        </w:rPr>
        <w:t>)</w:t>
      </w:r>
    </w:p>
    <w:p w:rsidR="00401EE0" w:rsidRDefault="00401EE0" w:rsidP="008727ED">
      <w:pPr>
        <w:autoSpaceDE/>
        <w:spacing w:before="100" w:beforeAutospacing="1"/>
        <w:jc w:val="both"/>
        <w:rPr>
          <w:rFonts w:ascii="Times New Roman" w:hAnsi="Times New Roman"/>
          <w:b/>
          <w:u w:val="single"/>
          <w:lang w:eastAsia="ar-SA"/>
        </w:rPr>
      </w:pPr>
    </w:p>
    <w:p w:rsidR="00747A0B" w:rsidRPr="00D606CD" w:rsidRDefault="00E55D3F" w:rsidP="008727ED">
      <w:pPr>
        <w:autoSpaceDE/>
        <w:spacing w:before="100" w:beforeAutospacing="1"/>
        <w:jc w:val="both"/>
        <w:rPr>
          <w:rFonts w:ascii="Times New Roman" w:hAnsi="Times New Roman"/>
          <w:b/>
          <w:smallCaps/>
          <w:sz w:val="28"/>
          <w:szCs w:val="28"/>
          <w:u w:val="single"/>
          <w:lang w:eastAsia="ar-SA"/>
        </w:rPr>
      </w:pPr>
      <w:r>
        <w:rPr>
          <w:rFonts w:ascii="Times New Roman" w:hAnsi="Times New Roman"/>
          <w:b/>
          <w:smallCaps/>
          <w:sz w:val="28"/>
          <w:szCs w:val="28"/>
          <w:u w:val="single"/>
          <w:lang w:eastAsia="ar-SA"/>
        </w:rPr>
        <w:br w:type="page"/>
      </w:r>
      <w:r w:rsidR="00747A0B" w:rsidRPr="00D606CD">
        <w:rPr>
          <w:rFonts w:ascii="Times New Roman" w:hAnsi="Times New Roman"/>
          <w:b/>
          <w:smallCaps/>
          <w:sz w:val="28"/>
          <w:szCs w:val="28"/>
          <w:u w:val="single"/>
          <w:lang w:eastAsia="ar-SA"/>
        </w:rPr>
        <w:lastRenderedPageBreak/>
        <w:t>Personal Details</w:t>
      </w:r>
    </w:p>
    <w:p w:rsidR="00747A0B" w:rsidRDefault="00747A0B" w:rsidP="008727ED">
      <w:pPr>
        <w:autoSpaceDE/>
        <w:spacing w:before="100" w:beforeAutospacing="1"/>
        <w:jc w:val="both"/>
        <w:rPr>
          <w:rFonts w:ascii="Times New Roman" w:hAnsi="Times New Roman"/>
          <w:b/>
          <w:u w:val="single"/>
          <w:lang w:eastAsia="ar-SA"/>
        </w:rPr>
      </w:pPr>
    </w:p>
    <w:p w:rsidR="00747A0B" w:rsidRDefault="00747A0B" w:rsidP="00B87A59">
      <w:pPr>
        <w:tabs>
          <w:tab w:val="left" w:pos="1350"/>
          <w:tab w:val="left" w:pos="2880"/>
          <w:tab w:val="left" w:pos="3600"/>
        </w:tabs>
        <w:spacing w:line="360" w:lineRule="auto"/>
        <w:ind w:right="72"/>
        <w:jc w:val="both"/>
        <w:rPr>
          <w:rFonts w:ascii="Times New Roman" w:hAnsi="Times New Roman"/>
          <w:szCs w:val="22"/>
        </w:rPr>
      </w:pPr>
      <w:r w:rsidRPr="00F21E40">
        <w:rPr>
          <w:rFonts w:ascii="Times New Roman" w:hAnsi="Times New Roman"/>
          <w:b/>
          <w:szCs w:val="22"/>
        </w:rPr>
        <w:t xml:space="preserve">Father’s Name </w:t>
      </w:r>
      <w:r w:rsidRPr="00F21E40">
        <w:rPr>
          <w:rFonts w:ascii="Times New Roman" w:hAnsi="Times New Roman"/>
          <w:b/>
          <w:szCs w:val="22"/>
        </w:rPr>
        <w:tab/>
        <w:t>:</w:t>
      </w:r>
      <w:r>
        <w:rPr>
          <w:rFonts w:ascii="Times New Roman" w:hAnsi="Times New Roman"/>
          <w:szCs w:val="22"/>
        </w:rPr>
        <w:tab/>
      </w:r>
      <w:r w:rsidR="00015811">
        <w:rPr>
          <w:rFonts w:ascii="Times New Roman" w:hAnsi="Times New Roman"/>
          <w:szCs w:val="22"/>
        </w:rPr>
        <w:t>Abdul Hafiz</w:t>
      </w:r>
    </w:p>
    <w:p w:rsidR="004760F2" w:rsidRDefault="00747A0B" w:rsidP="00B87A59">
      <w:pPr>
        <w:tabs>
          <w:tab w:val="left" w:pos="1200"/>
          <w:tab w:val="left" w:pos="2880"/>
          <w:tab w:val="left" w:pos="3600"/>
        </w:tabs>
        <w:ind w:right="72"/>
        <w:jc w:val="both"/>
        <w:rPr>
          <w:rFonts w:ascii="Times New Roman" w:hAnsi="Times New Roman"/>
          <w:szCs w:val="22"/>
        </w:rPr>
      </w:pPr>
      <w:r w:rsidRPr="00F21E40">
        <w:rPr>
          <w:rFonts w:ascii="Times New Roman" w:hAnsi="Times New Roman"/>
          <w:b/>
          <w:szCs w:val="22"/>
        </w:rPr>
        <w:t>Permanent Address</w:t>
      </w:r>
      <w:r w:rsidRPr="00F21E40">
        <w:rPr>
          <w:rFonts w:ascii="Times New Roman" w:hAnsi="Times New Roman"/>
          <w:b/>
          <w:szCs w:val="22"/>
        </w:rPr>
        <w:tab/>
      </w:r>
      <w:r>
        <w:rPr>
          <w:rFonts w:ascii="Times New Roman" w:hAnsi="Times New Roman"/>
          <w:szCs w:val="22"/>
        </w:rPr>
        <w:t>:</w:t>
      </w:r>
      <w:r>
        <w:rPr>
          <w:rFonts w:ascii="Times New Roman" w:hAnsi="Times New Roman"/>
          <w:szCs w:val="22"/>
        </w:rPr>
        <w:tab/>
        <w:t>#</w:t>
      </w:r>
      <w:r w:rsidR="00015811">
        <w:rPr>
          <w:rFonts w:ascii="Times New Roman" w:hAnsi="Times New Roman"/>
          <w:szCs w:val="22"/>
        </w:rPr>
        <w:t>15</w:t>
      </w:r>
      <w:r>
        <w:rPr>
          <w:rFonts w:ascii="Times New Roman" w:hAnsi="Times New Roman"/>
          <w:szCs w:val="22"/>
        </w:rPr>
        <w:t>,</w:t>
      </w:r>
      <w:r w:rsidR="0085633F">
        <w:rPr>
          <w:rFonts w:ascii="Times New Roman" w:hAnsi="Times New Roman"/>
          <w:szCs w:val="22"/>
        </w:rPr>
        <w:t xml:space="preserve"> Azeez</w:t>
      </w:r>
      <w:r w:rsidR="004760F2">
        <w:rPr>
          <w:rFonts w:ascii="Times New Roman" w:hAnsi="Times New Roman"/>
          <w:szCs w:val="22"/>
        </w:rPr>
        <w:t xml:space="preserve"> Nagar,</w:t>
      </w:r>
    </w:p>
    <w:p w:rsidR="00015811" w:rsidRDefault="004760F2" w:rsidP="00B87A59">
      <w:pPr>
        <w:tabs>
          <w:tab w:val="left" w:pos="1200"/>
          <w:tab w:val="left" w:pos="2880"/>
          <w:tab w:val="left" w:pos="3600"/>
        </w:tabs>
        <w:ind w:right="72"/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</w:r>
      <w:r w:rsidR="00975FA1">
        <w:rPr>
          <w:rFonts w:ascii="Times New Roman" w:hAnsi="Times New Roman"/>
          <w:szCs w:val="22"/>
        </w:rPr>
        <w:t>Mamb</w:t>
      </w:r>
      <w:r w:rsidR="00015811">
        <w:rPr>
          <w:rFonts w:ascii="Times New Roman" w:hAnsi="Times New Roman"/>
          <w:szCs w:val="22"/>
        </w:rPr>
        <w:t>alapat</w:t>
      </w:r>
      <w:r w:rsidR="00921AC9">
        <w:rPr>
          <w:rFonts w:ascii="Times New Roman" w:hAnsi="Times New Roman"/>
          <w:szCs w:val="22"/>
        </w:rPr>
        <w:t>u</w:t>
      </w:r>
      <w:r w:rsidR="00015811">
        <w:rPr>
          <w:rFonts w:ascii="Times New Roman" w:hAnsi="Times New Roman"/>
          <w:szCs w:val="22"/>
        </w:rPr>
        <w:t xml:space="preserve"> Road, </w:t>
      </w:r>
    </w:p>
    <w:p w:rsidR="004760F2" w:rsidRDefault="00336503" w:rsidP="00B87A59">
      <w:pPr>
        <w:tabs>
          <w:tab w:val="left" w:pos="1200"/>
          <w:tab w:val="left" w:pos="2880"/>
          <w:tab w:val="left" w:pos="3600"/>
        </w:tabs>
        <w:ind w:right="72"/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</w:r>
      <w:r w:rsidR="00421E8A">
        <w:rPr>
          <w:rFonts w:ascii="Times New Roman" w:hAnsi="Times New Roman"/>
          <w:szCs w:val="22"/>
        </w:rPr>
        <w:t>Villupuram,</w:t>
      </w:r>
    </w:p>
    <w:p w:rsidR="00747A0B" w:rsidRDefault="004760F2" w:rsidP="00B87A59">
      <w:pPr>
        <w:tabs>
          <w:tab w:val="left" w:pos="1200"/>
          <w:tab w:val="left" w:pos="2880"/>
          <w:tab w:val="left" w:pos="3600"/>
        </w:tabs>
        <w:ind w:right="72"/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</w:r>
      <w:r w:rsidR="00DC464F">
        <w:rPr>
          <w:rFonts w:ascii="Times New Roman" w:hAnsi="Times New Roman"/>
          <w:szCs w:val="22"/>
        </w:rPr>
        <w:t>Tamilnadu-605 602</w:t>
      </w:r>
    </w:p>
    <w:p w:rsidR="00015811" w:rsidRDefault="00015811" w:rsidP="00B87A59">
      <w:pPr>
        <w:tabs>
          <w:tab w:val="left" w:pos="1200"/>
          <w:tab w:val="left" w:pos="2880"/>
          <w:tab w:val="left" w:pos="3600"/>
        </w:tabs>
        <w:ind w:right="72"/>
        <w:jc w:val="both"/>
        <w:rPr>
          <w:rFonts w:ascii="Times New Roman" w:hAnsi="Times New Roman"/>
          <w:szCs w:val="22"/>
        </w:rPr>
      </w:pPr>
    </w:p>
    <w:p w:rsidR="00747A0B" w:rsidRDefault="00747A0B" w:rsidP="00B87A59">
      <w:pPr>
        <w:tabs>
          <w:tab w:val="left" w:pos="1200"/>
          <w:tab w:val="left" w:pos="2880"/>
          <w:tab w:val="left" w:pos="3600"/>
        </w:tabs>
        <w:spacing w:line="360" w:lineRule="auto"/>
        <w:ind w:right="72"/>
        <w:jc w:val="both"/>
        <w:rPr>
          <w:rFonts w:ascii="Times New Roman" w:hAnsi="Times New Roman"/>
          <w:szCs w:val="22"/>
        </w:rPr>
      </w:pPr>
      <w:r w:rsidRPr="00F21E40">
        <w:rPr>
          <w:rFonts w:ascii="Times New Roman" w:hAnsi="Times New Roman"/>
          <w:b/>
          <w:szCs w:val="22"/>
        </w:rPr>
        <w:t>Date of Birth</w:t>
      </w:r>
      <w:r w:rsidRPr="00F21E40">
        <w:rPr>
          <w:rFonts w:ascii="Times New Roman" w:hAnsi="Times New Roman"/>
          <w:b/>
          <w:szCs w:val="22"/>
        </w:rPr>
        <w:tab/>
        <w:t>:</w:t>
      </w:r>
      <w:r>
        <w:rPr>
          <w:rFonts w:ascii="Times New Roman" w:hAnsi="Times New Roman"/>
          <w:szCs w:val="22"/>
        </w:rPr>
        <w:tab/>
      </w:r>
      <w:r w:rsidR="00421E8A">
        <w:rPr>
          <w:rFonts w:ascii="Times New Roman" w:hAnsi="Times New Roman"/>
          <w:szCs w:val="22"/>
        </w:rPr>
        <w:t>20</w:t>
      </w:r>
      <w:r w:rsidR="00421E8A">
        <w:rPr>
          <w:rFonts w:ascii="Times New Roman" w:hAnsi="Times New Roman"/>
          <w:szCs w:val="22"/>
          <w:vertAlign w:val="superscript"/>
        </w:rPr>
        <w:t>th</w:t>
      </w:r>
      <w:r>
        <w:rPr>
          <w:rFonts w:ascii="Times New Roman" w:hAnsi="Times New Roman"/>
          <w:szCs w:val="22"/>
        </w:rPr>
        <w:t xml:space="preserve"> </w:t>
      </w:r>
      <w:r w:rsidR="00015811">
        <w:rPr>
          <w:rFonts w:ascii="Times New Roman" w:hAnsi="Times New Roman"/>
          <w:szCs w:val="22"/>
        </w:rPr>
        <w:t>November</w:t>
      </w:r>
      <w:r>
        <w:rPr>
          <w:rFonts w:ascii="Times New Roman" w:hAnsi="Times New Roman"/>
          <w:szCs w:val="22"/>
        </w:rPr>
        <w:t>, 19</w:t>
      </w:r>
      <w:r w:rsidR="00015811">
        <w:rPr>
          <w:rFonts w:ascii="Times New Roman" w:hAnsi="Times New Roman"/>
          <w:szCs w:val="22"/>
        </w:rPr>
        <w:t>80</w:t>
      </w:r>
    </w:p>
    <w:p w:rsidR="00747A0B" w:rsidRDefault="00747A0B" w:rsidP="00B87A59">
      <w:pPr>
        <w:tabs>
          <w:tab w:val="left" w:pos="1200"/>
          <w:tab w:val="left" w:pos="2880"/>
          <w:tab w:val="left" w:pos="3600"/>
        </w:tabs>
        <w:spacing w:line="360" w:lineRule="auto"/>
        <w:ind w:right="72"/>
        <w:jc w:val="both"/>
        <w:rPr>
          <w:rFonts w:ascii="Times New Roman" w:hAnsi="Times New Roman"/>
          <w:szCs w:val="22"/>
        </w:rPr>
      </w:pPr>
      <w:r w:rsidRPr="00F21E40">
        <w:rPr>
          <w:rFonts w:ascii="Times New Roman" w:hAnsi="Times New Roman"/>
          <w:b/>
          <w:szCs w:val="22"/>
        </w:rPr>
        <w:t>Gender</w:t>
      </w:r>
      <w:r w:rsidRPr="00F21E40">
        <w:rPr>
          <w:rFonts w:ascii="Times New Roman" w:hAnsi="Times New Roman"/>
          <w:b/>
          <w:szCs w:val="22"/>
        </w:rPr>
        <w:tab/>
      </w:r>
      <w:r w:rsidRPr="00F21E40">
        <w:rPr>
          <w:rFonts w:ascii="Times New Roman" w:hAnsi="Times New Roman"/>
          <w:b/>
          <w:szCs w:val="22"/>
        </w:rPr>
        <w:tab/>
        <w:t>:</w:t>
      </w:r>
      <w:r>
        <w:rPr>
          <w:rFonts w:ascii="Times New Roman" w:hAnsi="Times New Roman"/>
          <w:szCs w:val="22"/>
        </w:rPr>
        <w:tab/>
        <w:t>Male</w:t>
      </w:r>
    </w:p>
    <w:p w:rsidR="005D50FA" w:rsidRDefault="00F43C21" w:rsidP="00B87A59">
      <w:pPr>
        <w:tabs>
          <w:tab w:val="left" w:pos="1200"/>
          <w:tab w:val="left" w:pos="2880"/>
          <w:tab w:val="left" w:pos="3600"/>
        </w:tabs>
        <w:spacing w:line="360" w:lineRule="auto"/>
        <w:ind w:right="72"/>
        <w:jc w:val="both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>Mother Tongue</w:t>
      </w:r>
      <w:r w:rsidR="005D50FA" w:rsidRPr="005D50FA">
        <w:rPr>
          <w:rFonts w:ascii="Times New Roman" w:hAnsi="Times New Roman"/>
          <w:b/>
          <w:szCs w:val="22"/>
        </w:rPr>
        <w:tab/>
        <w:t>:</w:t>
      </w:r>
      <w:r w:rsidR="005D50FA">
        <w:rPr>
          <w:rFonts w:ascii="Times New Roman" w:hAnsi="Times New Roman"/>
          <w:szCs w:val="22"/>
        </w:rPr>
        <w:tab/>
        <w:t>Urdu</w:t>
      </w:r>
    </w:p>
    <w:p w:rsidR="00747A0B" w:rsidRDefault="00747A0B" w:rsidP="00B87A59">
      <w:pPr>
        <w:tabs>
          <w:tab w:val="left" w:pos="1200"/>
          <w:tab w:val="left" w:pos="2880"/>
          <w:tab w:val="left" w:pos="3600"/>
        </w:tabs>
        <w:spacing w:line="360" w:lineRule="auto"/>
        <w:ind w:right="72"/>
        <w:jc w:val="both"/>
        <w:rPr>
          <w:rFonts w:ascii="Times New Roman" w:hAnsi="Times New Roman"/>
          <w:szCs w:val="22"/>
        </w:rPr>
      </w:pPr>
      <w:r w:rsidRPr="00F21E40">
        <w:rPr>
          <w:rFonts w:ascii="Times New Roman" w:hAnsi="Times New Roman"/>
          <w:b/>
          <w:szCs w:val="22"/>
        </w:rPr>
        <w:t>Marital Status</w:t>
      </w:r>
      <w:r w:rsidRPr="00F21E40">
        <w:rPr>
          <w:rFonts w:ascii="Times New Roman" w:hAnsi="Times New Roman"/>
          <w:b/>
          <w:szCs w:val="22"/>
        </w:rPr>
        <w:tab/>
        <w:t>:</w:t>
      </w:r>
      <w:r>
        <w:rPr>
          <w:rFonts w:ascii="Times New Roman" w:hAnsi="Times New Roman"/>
          <w:szCs w:val="22"/>
        </w:rPr>
        <w:tab/>
      </w:r>
      <w:r w:rsidR="009306A0">
        <w:rPr>
          <w:rFonts w:ascii="Times New Roman" w:hAnsi="Times New Roman"/>
          <w:szCs w:val="22"/>
        </w:rPr>
        <w:t>Married</w:t>
      </w:r>
    </w:p>
    <w:p w:rsidR="00747A0B" w:rsidRDefault="00015811" w:rsidP="00B87A59">
      <w:pPr>
        <w:tabs>
          <w:tab w:val="left" w:pos="1200"/>
          <w:tab w:val="left" w:pos="2880"/>
          <w:tab w:val="left" w:pos="3600"/>
        </w:tabs>
        <w:spacing w:line="360" w:lineRule="auto"/>
        <w:ind w:right="72"/>
        <w:jc w:val="both"/>
        <w:rPr>
          <w:rFonts w:ascii="Times New Roman" w:hAnsi="Times New Roman"/>
          <w:szCs w:val="22"/>
        </w:rPr>
      </w:pPr>
      <w:r w:rsidRPr="00F21E40">
        <w:rPr>
          <w:rFonts w:ascii="Times New Roman" w:hAnsi="Times New Roman"/>
          <w:b/>
          <w:szCs w:val="22"/>
        </w:rPr>
        <w:t>Language known</w:t>
      </w:r>
      <w:r w:rsidRPr="00F21E40">
        <w:rPr>
          <w:rFonts w:ascii="Times New Roman" w:hAnsi="Times New Roman"/>
          <w:b/>
          <w:szCs w:val="22"/>
        </w:rPr>
        <w:tab/>
        <w:t>:</w:t>
      </w:r>
      <w:r>
        <w:rPr>
          <w:rFonts w:ascii="Times New Roman" w:hAnsi="Times New Roman"/>
          <w:szCs w:val="22"/>
        </w:rPr>
        <w:tab/>
        <w:t>Tamil,</w:t>
      </w:r>
      <w:r w:rsidR="00747A0B">
        <w:rPr>
          <w:rFonts w:ascii="Times New Roman" w:hAnsi="Times New Roman"/>
          <w:szCs w:val="22"/>
        </w:rPr>
        <w:t xml:space="preserve"> English</w:t>
      </w:r>
      <w:r>
        <w:rPr>
          <w:rFonts w:ascii="Times New Roman" w:hAnsi="Times New Roman"/>
          <w:szCs w:val="22"/>
        </w:rPr>
        <w:t>, Hindi &amp; Urdu.</w:t>
      </w:r>
    </w:p>
    <w:p w:rsidR="00747A0B" w:rsidRDefault="00747A0B" w:rsidP="008727ED">
      <w:pPr>
        <w:tabs>
          <w:tab w:val="left" w:pos="1200"/>
          <w:tab w:val="left" w:pos="2880"/>
          <w:tab w:val="left" w:pos="3600"/>
        </w:tabs>
        <w:spacing w:before="100" w:beforeAutospacing="1" w:line="360" w:lineRule="auto"/>
        <w:ind w:right="72"/>
        <w:jc w:val="both"/>
        <w:rPr>
          <w:rFonts w:ascii="Times New Roman" w:hAnsi="Times New Roman"/>
          <w:szCs w:val="22"/>
        </w:rPr>
      </w:pPr>
    </w:p>
    <w:p w:rsidR="00807AFB" w:rsidRDefault="00807AFB" w:rsidP="008727ED">
      <w:pPr>
        <w:tabs>
          <w:tab w:val="left" w:pos="1200"/>
          <w:tab w:val="left" w:pos="2880"/>
          <w:tab w:val="left" w:pos="3600"/>
        </w:tabs>
        <w:spacing w:before="100" w:beforeAutospacing="1" w:line="360" w:lineRule="auto"/>
        <w:ind w:right="72"/>
        <w:jc w:val="both"/>
        <w:rPr>
          <w:rFonts w:ascii="Times New Roman" w:hAnsi="Times New Roman"/>
          <w:szCs w:val="22"/>
        </w:rPr>
      </w:pPr>
    </w:p>
    <w:p w:rsidR="005B0BA9" w:rsidRDefault="00421E8A" w:rsidP="008727ED">
      <w:pPr>
        <w:tabs>
          <w:tab w:val="left" w:pos="1200"/>
          <w:tab w:val="left" w:pos="2880"/>
          <w:tab w:val="left" w:pos="3600"/>
          <w:tab w:val="left" w:pos="7230"/>
        </w:tabs>
        <w:spacing w:before="100" w:beforeAutospacing="1" w:line="360" w:lineRule="auto"/>
        <w:ind w:right="72"/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>Place:</w:t>
      </w:r>
      <w:r w:rsidR="005B0BA9">
        <w:rPr>
          <w:rFonts w:ascii="Times New Roman" w:hAnsi="Times New Roman"/>
          <w:szCs w:val="22"/>
        </w:rPr>
        <w:t xml:space="preserve"> Villupuram</w:t>
      </w:r>
      <w:r w:rsidR="005B0BA9">
        <w:rPr>
          <w:rFonts w:ascii="Times New Roman" w:hAnsi="Times New Roman"/>
          <w:szCs w:val="22"/>
        </w:rPr>
        <w:tab/>
      </w:r>
      <w:r w:rsidR="005B0BA9">
        <w:rPr>
          <w:rFonts w:ascii="Times New Roman" w:hAnsi="Times New Roman"/>
          <w:szCs w:val="22"/>
        </w:rPr>
        <w:tab/>
      </w:r>
      <w:r w:rsidR="005B0BA9">
        <w:rPr>
          <w:rFonts w:ascii="Times New Roman" w:hAnsi="Times New Roman"/>
          <w:szCs w:val="22"/>
        </w:rPr>
        <w:tab/>
        <w:t>Yours Thankfully</w:t>
      </w:r>
    </w:p>
    <w:p w:rsidR="00807AFB" w:rsidRDefault="005B0BA9" w:rsidP="008727ED">
      <w:pPr>
        <w:tabs>
          <w:tab w:val="left" w:pos="1200"/>
          <w:tab w:val="left" w:pos="2880"/>
          <w:tab w:val="left" w:pos="3600"/>
        </w:tabs>
        <w:spacing w:before="100" w:beforeAutospacing="1" w:line="360" w:lineRule="auto"/>
        <w:ind w:right="72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szCs w:val="22"/>
        </w:rPr>
        <w:t>Date:</w:t>
      </w:r>
    </w:p>
    <w:p w:rsidR="005B0BA9" w:rsidRPr="00807AFB" w:rsidRDefault="004760F2" w:rsidP="008727ED">
      <w:pPr>
        <w:tabs>
          <w:tab w:val="left" w:pos="1200"/>
          <w:tab w:val="left" w:pos="2880"/>
          <w:tab w:val="left" w:pos="3600"/>
        </w:tabs>
        <w:spacing w:before="100" w:beforeAutospacing="1" w:line="360" w:lineRule="auto"/>
        <w:ind w:right="72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</w:r>
      <w:r>
        <w:rPr>
          <w:rFonts w:ascii="Times New Roman" w:hAnsi="Times New Roman"/>
          <w:szCs w:val="22"/>
        </w:rPr>
        <w:tab/>
      </w:r>
      <w:r w:rsidR="00067E3A">
        <w:rPr>
          <w:rFonts w:ascii="Times New Roman" w:hAnsi="Times New Roman"/>
          <w:szCs w:val="22"/>
        </w:rPr>
        <w:t xml:space="preserve"> </w:t>
      </w:r>
      <w:r w:rsidR="005B0BA9" w:rsidRPr="00807AFB">
        <w:rPr>
          <w:rFonts w:ascii="Times New Roman" w:hAnsi="Times New Roman"/>
          <w:b/>
          <w:szCs w:val="22"/>
        </w:rPr>
        <w:t xml:space="preserve">Abdul </w:t>
      </w:r>
      <w:r w:rsidR="00372E1A" w:rsidRPr="00807AFB">
        <w:rPr>
          <w:rFonts w:ascii="Times New Roman" w:hAnsi="Times New Roman"/>
          <w:b/>
          <w:szCs w:val="22"/>
        </w:rPr>
        <w:t>Azeez</w:t>
      </w:r>
      <w:r w:rsidR="005B0BA9" w:rsidRPr="00807AFB">
        <w:rPr>
          <w:rFonts w:ascii="Times New Roman" w:hAnsi="Times New Roman"/>
          <w:b/>
          <w:szCs w:val="22"/>
        </w:rPr>
        <w:t xml:space="preserve"> </w:t>
      </w:r>
    </w:p>
    <w:sectPr w:rsidR="005B0BA9" w:rsidRPr="00807AFB" w:rsidSect="00814008">
      <w:headerReference w:type="default" r:id="rId8"/>
      <w:footerReference w:type="default" r:id="rId9"/>
      <w:footnotePr>
        <w:pos w:val="beneathText"/>
      </w:footnotePr>
      <w:pgSz w:w="12240" w:h="15840"/>
      <w:pgMar w:top="706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298D" w:rsidRDefault="00E4298D">
      <w:r>
        <w:separator/>
      </w:r>
    </w:p>
  </w:endnote>
  <w:endnote w:type="continuationSeparator" w:id="1">
    <w:p w:rsidR="00E4298D" w:rsidRDefault="00E429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112" w:rsidRPr="00C740F4" w:rsidRDefault="00914112" w:rsidP="00C740F4">
    <w:pPr>
      <w:pStyle w:val="Footer"/>
      <w:jc w:val="right"/>
      <w:rPr>
        <w:sz w:val="22"/>
        <w:szCs w:val="22"/>
      </w:rPr>
    </w:pPr>
    <w:r w:rsidRPr="00C740F4">
      <w:rPr>
        <w:sz w:val="22"/>
        <w:szCs w:val="22"/>
      </w:rPr>
      <w:t xml:space="preserve">Page </w:t>
    </w:r>
    <w:r w:rsidRPr="00C740F4">
      <w:rPr>
        <w:sz w:val="22"/>
        <w:szCs w:val="22"/>
      </w:rPr>
      <w:fldChar w:fldCharType="begin"/>
    </w:r>
    <w:r w:rsidRPr="00C740F4">
      <w:rPr>
        <w:sz w:val="22"/>
        <w:szCs w:val="22"/>
      </w:rPr>
      <w:instrText xml:space="preserve"> PAGE </w:instrText>
    </w:r>
    <w:r w:rsidRPr="00C740F4">
      <w:rPr>
        <w:sz w:val="22"/>
        <w:szCs w:val="22"/>
      </w:rPr>
      <w:fldChar w:fldCharType="separate"/>
    </w:r>
    <w:r w:rsidR="003076E8">
      <w:rPr>
        <w:noProof/>
        <w:sz w:val="22"/>
        <w:szCs w:val="22"/>
      </w:rPr>
      <w:t>1</w:t>
    </w:r>
    <w:r w:rsidRPr="00C740F4">
      <w:rPr>
        <w:sz w:val="22"/>
        <w:szCs w:val="22"/>
      </w:rPr>
      <w:fldChar w:fldCharType="end"/>
    </w:r>
    <w:r w:rsidRPr="00C740F4">
      <w:rPr>
        <w:sz w:val="22"/>
        <w:szCs w:val="22"/>
      </w:rPr>
      <w:t xml:space="preserve"> of </w:t>
    </w:r>
    <w:r w:rsidRPr="00C740F4">
      <w:rPr>
        <w:sz w:val="22"/>
        <w:szCs w:val="22"/>
      </w:rPr>
      <w:fldChar w:fldCharType="begin"/>
    </w:r>
    <w:r w:rsidRPr="00C740F4">
      <w:rPr>
        <w:sz w:val="22"/>
        <w:szCs w:val="22"/>
      </w:rPr>
      <w:instrText xml:space="preserve"> NUMPAGES </w:instrText>
    </w:r>
    <w:r w:rsidRPr="00C740F4">
      <w:rPr>
        <w:sz w:val="22"/>
        <w:szCs w:val="22"/>
      </w:rPr>
      <w:fldChar w:fldCharType="separate"/>
    </w:r>
    <w:r w:rsidR="003076E8">
      <w:rPr>
        <w:noProof/>
        <w:sz w:val="22"/>
        <w:szCs w:val="22"/>
      </w:rPr>
      <w:t>2</w:t>
    </w:r>
    <w:r w:rsidRPr="00C740F4">
      <w:rPr>
        <w:sz w:val="22"/>
        <w:szCs w:val="2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298D" w:rsidRDefault="00E4298D">
      <w:r>
        <w:separator/>
      </w:r>
    </w:p>
  </w:footnote>
  <w:footnote w:type="continuationSeparator" w:id="1">
    <w:p w:rsidR="00E4298D" w:rsidRDefault="00E429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112" w:rsidRDefault="00914112" w:rsidP="00117E49">
    <w:pPr>
      <w:tabs>
        <w:tab w:val="left" w:pos="360"/>
        <w:tab w:val="left" w:pos="5220"/>
        <w:tab w:val="left" w:pos="5580"/>
        <w:tab w:val="left" w:pos="5760"/>
        <w:tab w:val="left" w:pos="5850"/>
        <w:tab w:val="left" w:pos="6120"/>
        <w:tab w:val="left" w:pos="6480"/>
      </w:tabs>
      <w:spacing w:line="360" w:lineRule="auto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  <w:lang w:val="de-DE"/>
      </w:rPr>
      <w:tab/>
    </w:r>
    <w:r>
      <w:rPr>
        <w:rFonts w:ascii="Arial" w:hAnsi="Arial" w:cs="Arial"/>
        <w:sz w:val="20"/>
        <w:szCs w:val="20"/>
        <w:lang w:val="de-DE"/>
      </w:rPr>
      <w:tab/>
    </w:r>
    <w:r>
      <w:rPr>
        <w:rFonts w:ascii="Arial" w:hAnsi="Arial" w:cs="Arial"/>
        <w:sz w:val="20"/>
        <w:szCs w:val="20"/>
        <w:lang w:val="de-DE"/>
      </w:rPr>
      <w:tab/>
    </w:r>
  </w:p>
  <w:p w:rsidR="00483ABA" w:rsidRPr="00483ABA" w:rsidRDefault="00483ABA" w:rsidP="00483ABA">
    <w:pPr>
      <w:pStyle w:val="Heading6"/>
      <w:pBdr>
        <w:bottom w:val="single" w:sz="4" w:space="1" w:color="auto"/>
      </w:pBdr>
      <w:tabs>
        <w:tab w:val="clear" w:pos="5220"/>
        <w:tab w:val="clear" w:pos="5580"/>
        <w:tab w:val="clear" w:pos="5850"/>
        <w:tab w:val="clear" w:pos="6120"/>
        <w:tab w:val="clear" w:pos="6480"/>
      </w:tabs>
      <w:spacing w:before="0" w:after="0"/>
      <w:jc w:val="both"/>
      <w:rPr>
        <w:sz w:val="32"/>
      </w:rPr>
    </w:pPr>
    <w:r>
      <w:rPr>
        <w:sz w:val="32"/>
      </w:rPr>
      <w:t>ABDUL AZEEZ .A</w:t>
    </w:r>
    <w:r w:rsidR="001B02F8">
      <w:rPr>
        <w:sz w:val="32"/>
      </w:rPr>
      <w:t xml:space="preserve"> (M.C.A)</w:t>
    </w:r>
  </w:p>
  <w:p w:rsidR="00914112" w:rsidRPr="00216CF3" w:rsidRDefault="00914112" w:rsidP="000A23B8">
    <w:pPr>
      <w:pStyle w:val="Heading6"/>
      <w:pBdr>
        <w:bottom w:val="none" w:sz="0" w:space="0" w:color="auto"/>
      </w:pBdr>
      <w:tabs>
        <w:tab w:val="clear" w:pos="5220"/>
        <w:tab w:val="clear" w:pos="5580"/>
        <w:tab w:val="clear" w:pos="5850"/>
        <w:tab w:val="clear" w:pos="6120"/>
        <w:tab w:val="clear" w:pos="6480"/>
      </w:tabs>
      <w:spacing w:before="0" w:after="0"/>
      <w:ind w:right="360"/>
      <w:jc w:val="right"/>
      <w:rPr>
        <w:rStyle w:val="Hyperlink"/>
        <w:color w:val="auto"/>
        <w:u w:val="none"/>
        <w:lang w:val="de-DE"/>
      </w:rPr>
    </w:pPr>
    <w:r w:rsidRPr="00405F6C">
      <w:rPr>
        <w:sz w:val="28"/>
        <w:szCs w:val="28"/>
        <w:lang w:val="de-DE"/>
      </w:rPr>
      <w:t>E-</w:t>
    </w:r>
    <w:r>
      <w:rPr>
        <w:sz w:val="28"/>
        <w:szCs w:val="28"/>
        <w:lang w:val="de-DE"/>
      </w:rPr>
      <w:t>M</w:t>
    </w:r>
    <w:r w:rsidRPr="00405F6C">
      <w:rPr>
        <w:sz w:val="28"/>
        <w:szCs w:val="28"/>
        <w:lang w:val="de-DE"/>
      </w:rPr>
      <w:t>ail</w:t>
    </w:r>
    <w:r>
      <w:rPr>
        <w:lang w:val="de-DE"/>
      </w:rPr>
      <w:t xml:space="preserve">:  </w:t>
    </w:r>
    <w:hyperlink r:id="rId1" w:history="1">
      <w:r w:rsidR="000A23B8" w:rsidRPr="00067E3A">
        <w:rPr>
          <w:rStyle w:val="Hyperlink"/>
          <w:sz w:val="28"/>
          <w:lang w:val="de-DE"/>
        </w:rPr>
        <w:t>A</w:t>
      </w:r>
      <w:r w:rsidR="00067E3A" w:rsidRPr="00067E3A">
        <w:rPr>
          <w:rStyle w:val="Hyperlink"/>
          <w:sz w:val="28"/>
          <w:lang w:val="de-DE"/>
        </w:rPr>
        <w:t>9442204146</w:t>
      </w:r>
      <w:r w:rsidR="000A23B8" w:rsidRPr="00067E3A">
        <w:rPr>
          <w:rStyle w:val="Hyperlink"/>
          <w:sz w:val="28"/>
          <w:lang w:val="de-DE"/>
        </w:rPr>
        <w:t xml:space="preserve"> </w:t>
      </w:r>
      <w:r w:rsidRPr="00067E3A">
        <w:rPr>
          <w:rStyle w:val="Hyperlink"/>
          <w:sz w:val="28"/>
          <w:lang w:val="de-DE"/>
        </w:rPr>
        <w:t>@gmail.com</w:t>
      </w:r>
    </w:hyperlink>
  </w:p>
  <w:p w:rsidR="00914112" w:rsidRPr="006471D3" w:rsidRDefault="00067E3A" w:rsidP="00CA206A">
    <w:pPr>
      <w:pStyle w:val="Heading6"/>
      <w:pBdr>
        <w:bottom w:val="none" w:sz="0" w:space="0" w:color="auto"/>
      </w:pBdr>
      <w:tabs>
        <w:tab w:val="clear" w:pos="5220"/>
        <w:tab w:val="clear" w:pos="5580"/>
        <w:tab w:val="clear" w:pos="5850"/>
        <w:tab w:val="clear" w:pos="6120"/>
        <w:tab w:val="left" w:pos="5040"/>
        <w:tab w:val="left" w:pos="6570"/>
      </w:tabs>
      <w:spacing w:before="0" w:after="0"/>
      <w:ind w:right="1890"/>
      <w:rPr>
        <w:sz w:val="24"/>
        <w:lang w:val="fr-WINDIES"/>
      </w:rPr>
    </w:pPr>
    <w:r>
      <w:rPr>
        <w:sz w:val="28"/>
        <w:lang w:val="de-DE"/>
      </w:rPr>
      <w:t xml:space="preserve"> </w:t>
    </w:r>
    <w:r>
      <w:rPr>
        <w:sz w:val="28"/>
        <w:lang w:val="de-DE"/>
      </w:rPr>
      <w:tab/>
      <w:t xml:space="preserve">                                                </w:t>
    </w:r>
    <w:r w:rsidR="0064331F">
      <w:rPr>
        <w:sz w:val="28"/>
        <w:lang w:val="de-DE"/>
      </w:rPr>
      <w:t xml:space="preserve">   </w:t>
    </w:r>
    <w:r w:rsidR="00CA206A">
      <w:rPr>
        <w:sz w:val="28"/>
        <w:lang w:val="de-DE"/>
      </w:rPr>
      <w:tab/>
    </w:r>
    <w:r w:rsidR="00914112" w:rsidRPr="00FA0F29">
      <w:rPr>
        <w:sz w:val="28"/>
        <w:lang w:val="de-DE"/>
      </w:rPr>
      <w:t>Mobile</w:t>
    </w:r>
    <w:r w:rsidR="00914112" w:rsidRPr="006471D3">
      <w:rPr>
        <w:sz w:val="28"/>
        <w:lang w:val="fr-WINDIES"/>
      </w:rPr>
      <w:t>:</w:t>
    </w:r>
    <w:r w:rsidR="00914112" w:rsidRPr="006471D3">
      <w:rPr>
        <w:sz w:val="26"/>
        <w:lang w:val="fr-WINDIES"/>
      </w:rPr>
      <w:t xml:space="preserve"> </w:t>
    </w:r>
    <w:r w:rsidR="00CA206A" w:rsidRPr="006471D3">
      <w:rPr>
        <w:sz w:val="26"/>
        <w:lang w:val="fr-WINDIES"/>
      </w:rPr>
      <w:t xml:space="preserve">   </w:t>
    </w:r>
    <w:r w:rsidR="006471D3">
      <w:rPr>
        <w:sz w:val="26"/>
        <w:lang w:val="fr-WINDIES"/>
      </w:rPr>
      <w:t xml:space="preserve">   </w:t>
    </w:r>
    <w:r w:rsidR="006471D3">
      <w:rPr>
        <w:sz w:val="28"/>
        <w:lang w:val="fr-WINDIES"/>
      </w:rPr>
      <w:t>9442204146</w:t>
    </w:r>
  </w:p>
  <w:p w:rsidR="000A23B8" w:rsidRPr="006471D3" w:rsidRDefault="000A23B8" w:rsidP="000A23B8">
    <w:pPr>
      <w:rPr>
        <w:lang w:val="fr-WINDI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singleLevel"/>
    <w:tmpl w:val="ECAC2988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6">
    <w:nsid w:val="66A81500"/>
    <w:multiLevelType w:val="multilevel"/>
    <w:tmpl w:val="A59C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3074"/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applyBreakingRules/>
  </w:compat>
  <w:rsids>
    <w:rsidRoot w:val="00C216D3"/>
    <w:rsid w:val="000078A6"/>
    <w:rsid w:val="00015811"/>
    <w:rsid w:val="000161A8"/>
    <w:rsid w:val="00017CA7"/>
    <w:rsid w:val="00030500"/>
    <w:rsid w:val="00031382"/>
    <w:rsid w:val="00033154"/>
    <w:rsid w:val="00067E3A"/>
    <w:rsid w:val="00091A9A"/>
    <w:rsid w:val="000A23B8"/>
    <w:rsid w:val="000D32DF"/>
    <w:rsid w:val="000F1506"/>
    <w:rsid w:val="00117E49"/>
    <w:rsid w:val="001561B3"/>
    <w:rsid w:val="00160035"/>
    <w:rsid w:val="00186DAE"/>
    <w:rsid w:val="001B02F8"/>
    <w:rsid w:val="001B7A48"/>
    <w:rsid w:val="001F50B9"/>
    <w:rsid w:val="00200FB7"/>
    <w:rsid w:val="00216CF3"/>
    <w:rsid w:val="00241ADF"/>
    <w:rsid w:val="002C7F2B"/>
    <w:rsid w:val="002E6F71"/>
    <w:rsid w:val="003036B2"/>
    <w:rsid w:val="003066A3"/>
    <w:rsid w:val="003076E8"/>
    <w:rsid w:val="00322553"/>
    <w:rsid w:val="00336503"/>
    <w:rsid w:val="00343347"/>
    <w:rsid w:val="003472B8"/>
    <w:rsid w:val="00362F30"/>
    <w:rsid w:val="003653BA"/>
    <w:rsid w:val="003659B5"/>
    <w:rsid w:val="00372E1A"/>
    <w:rsid w:val="003819A7"/>
    <w:rsid w:val="003A1F63"/>
    <w:rsid w:val="003E0BC6"/>
    <w:rsid w:val="00401EE0"/>
    <w:rsid w:val="0040256B"/>
    <w:rsid w:val="00405F6C"/>
    <w:rsid w:val="004103E1"/>
    <w:rsid w:val="0042029D"/>
    <w:rsid w:val="00421C9F"/>
    <w:rsid w:val="00421E8A"/>
    <w:rsid w:val="004760F2"/>
    <w:rsid w:val="004834B2"/>
    <w:rsid w:val="00483ABA"/>
    <w:rsid w:val="004870CF"/>
    <w:rsid w:val="004A0BBE"/>
    <w:rsid w:val="004C2DF6"/>
    <w:rsid w:val="00512B71"/>
    <w:rsid w:val="005219A7"/>
    <w:rsid w:val="0056020E"/>
    <w:rsid w:val="00561D0D"/>
    <w:rsid w:val="00576BAE"/>
    <w:rsid w:val="005B0BA9"/>
    <w:rsid w:val="005B715D"/>
    <w:rsid w:val="005D05F3"/>
    <w:rsid w:val="005D50FA"/>
    <w:rsid w:val="005F177E"/>
    <w:rsid w:val="0064331F"/>
    <w:rsid w:val="006471D3"/>
    <w:rsid w:val="00677EDD"/>
    <w:rsid w:val="006B1DE5"/>
    <w:rsid w:val="006B40DF"/>
    <w:rsid w:val="006F1C02"/>
    <w:rsid w:val="00747A0B"/>
    <w:rsid w:val="00780AF0"/>
    <w:rsid w:val="007871C2"/>
    <w:rsid w:val="007B2821"/>
    <w:rsid w:val="007C2806"/>
    <w:rsid w:val="007C31C6"/>
    <w:rsid w:val="007D23B3"/>
    <w:rsid w:val="00807AFB"/>
    <w:rsid w:val="00814008"/>
    <w:rsid w:val="008231A2"/>
    <w:rsid w:val="0083375F"/>
    <w:rsid w:val="0085633F"/>
    <w:rsid w:val="0087079B"/>
    <w:rsid w:val="008727ED"/>
    <w:rsid w:val="008A4A1A"/>
    <w:rsid w:val="008A73B4"/>
    <w:rsid w:val="008B25B0"/>
    <w:rsid w:val="008B404C"/>
    <w:rsid w:val="008B76DD"/>
    <w:rsid w:val="008D35C9"/>
    <w:rsid w:val="008D6BDF"/>
    <w:rsid w:val="00914112"/>
    <w:rsid w:val="00921AC9"/>
    <w:rsid w:val="009306A0"/>
    <w:rsid w:val="00975FA1"/>
    <w:rsid w:val="009849E3"/>
    <w:rsid w:val="009A191C"/>
    <w:rsid w:val="009C3514"/>
    <w:rsid w:val="00A21D11"/>
    <w:rsid w:val="00A31BEE"/>
    <w:rsid w:val="00A55169"/>
    <w:rsid w:val="00AA2EF8"/>
    <w:rsid w:val="00AA7D57"/>
    <w:rsid w:val="00AC665B"/>
    <w:rsid w:val="00AE561F"/>
    <w:rsid w:val="00B04AAC"/>
    <w:rsid w:val="00B0607B"/>
    <w:rsid w:val="00B1037E"/>
    <w:rsid w:val="00B170FF"/>
    <w:rsid w:val="00B3486F"/>
    <w:rsid w:val="00B87A59"/>
    <w:rsid w:val="00BA144C"/>
    <w:rsid w:val="00BD6E4E"/>
    <w:rsid w:val="00BF0BE9"/>
    <w:rsid w:val="00C216D3"/>
    <w:rsid w:val="00C740F4"/>
    <w:rsid w:val="00C811AF"/>
    <w:rsid w:val="00C844BF"/>
    <w:rsid w:val="00C87A9E"/>
    <w:rsid w:val="00CA206A"/>
    <w:rsid w:val="00CA3855"/>
    <w:rsid w:val="00CD71A6"/>
    <w:rsid w:val="00CF7190"/>
    <w:rsid w:val="00D42CBE"/>
    <w:rsid w:val="00D606CD"/>
    <w:rsid w:val="00D86C64"/>
    <w:rsid w:val="00DB044E"/>
    <w:rsid w:val="00DC464F"/>
    <w:rsid w:val="00DC591C"/>
    <w:rsid w:val="00E4298D"/>
    <w:rsid w:val="00E44863"/>
    <w:rsid w:val="00E55D3F"/>
    <w:rsid w:val="00E807A8"/>
    <w:rsid w:val="00E967E3"/>
    <w:rsid w:val="00EE1441"/>
    <w:rsid w:val="00EF57CF"/>
    <w:rsid w:val="00F01633"/>
    <w:rsid w:val="00F03065"/>
    <w:rsid w:val="00F21E40"/>
    <w:rsid w:val="00F22670"/>
    <w:rsid w:val="00F43C21"/>
    <w:rsid w:val="00FA0F29"/>
    <w:rsid w:val="00FA59E7"/>
    <w:rsid w:val="00FB49EC"/>
    <w:rsid w:val="00FC436A"/>
    <w:rsid w:val="00FD1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autoSpaceDE w:val="0"/>
    </w:pPr>
    <w:rPr>
      <w:rFonts w:ascii="Verdana" w:hAnsi="Verdana"/>
      <w:sz w:val="24"/>
      <w:szCs w:val="24"/>
      <w:lang w:eastAsia="th-TH" w:bidi="th-TH"/>
    </w:rPr>
  </w:style>
  <w:style w:type="paragraph" w:styleId="Heading1">
    <w:name w:val="heading 1"/>
    <w:basedOn w:val="Normal"/>
    <w:next w:val="Normal"/>
    <w:qFormat/>
    <w:pPr>
      <w:numPr>
        <w:numId w:val="1"/>
      </w:numPr>
      <w:outlineLvl w:val="0"/>
    </w:p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outlineLvl w:val="1"/>
    </w:p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outlineLvl w:val="2"/>
    </w:p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outlineLvl w:val="4"/>
    </w:pPr>
  </w:style>
  <w:style w:type="paragraph" w:styleId="Heading6">
    <w:name w:val="heading 6"/>
    <w:basedOn w:val="Normal"/>
    <w:next w:val="Normal"/>
    <w:qFormat/>
    <w:pPr>
      <w:keepNext/>
      <w:pBdr>
        <w:bottom w:val="single" w:sz="4" w:space="1" w:color="000000"/>
      </w:pBdr>
      <w:tabs>
        <w:tab w:val="left" w:pos="360"/>
        <w:tab w:val="left" w:pos="5220"/>
        <w:tab w:val="left" w:pos="5580"/>
        <w:tab w:val="left" w:pos="5850"/>
        <w:tab w:val="left" w:pos="6120"/>
        <w:tab w:val="left" w:pos="6480"/>
      </w:tabs>
      <w:spacing w:before="120" w:after="240"/>
      <w:outlineLvl w:val="5"/>
    </w:pPr>
    <w:rPr>
      <w:rFonts w:ascii="Times New Roman" w:hAnsi="Times New Roman"/>
      <w:b/>
      <w:bCs/>
      <w:sz w:val="36"/>
      <w:szCs w:val="40"/>
    </w:rPr>
  </w:style>
  <w:style w:type="paragraph" w:styleId="Heading7">
    <w:name w:val="heading 7"/>
    <w:basedOn w:val="Normal"/>
    <w:next w:val="Normal"/>
    <w:qFormat/>
    <w:pPr>
      <w:keepNext/>
      <w:autoSpaceDE/>
      <w:spacing w:before="120" w:after="100" w:line="360" w:lineRule="auto"/>
      <w:jc w:val="both"/>
      <w:outlineLvl w:val="6"/>
    </w:pPr>
    <w:rPr>
      <w:rFonts w:ascii="Times New Roman" w:hAnsi="Times New Roman"/>
      <w:b/>
      <w:sz w:val="26"/>
      <w:u w:val="single"/>
      <w:lang w:eastAsia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2z0">
    <w:name w:val="WW8Num2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8Num7z0">
    <w:name w:val="WW8Num7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cs="Times New Roman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1">
    <w:name w:val="WW8Num17z1"/>
    <w:rPr>
      <w:rFonts w:ascii="Symbol" w:hAnsi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Symbol" w:hAnsi="Symbol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Times New Roman" w:hAnsi="Times New Roman" w:cs="Times New Roman"/>
    </w:rPr>
  </w:style>
  <w:style w:type="character" w:customStyle="1" w:styleId="WW8Num22z0">
    <w:name w:val="WW8Num22z0"/>
    <w:rPr>
      <w:rFonts w:ascii="Symbol" w:eastAsia="Times New Roman" w:hAnsi="Symbol" w:cs="Arial"/>
      <w:color w:val="auto"/>
      <w:sz w:val="20"/>
      <w:szCs w:val="22"/>
      <w:lang w:val="en-US" w:eastAsia="th-TH" w:bidi="th-TH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Verdana" w:hAnsi="Verdana" w:cs="Times New Roman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St2z0">
    <w:name w:val="WW8NumSt2z0"/>
    <w:rPr>
      <w:rFonts w:ascii="Times New Roman" w:hAnsi="Times New Roman" w:cs="Times New Roman"/>
    </w:rPr>
  </w:style>
  <w:style w:type="character" w:customStyle="1" w:styleId="WW8NumSt3z0">
    <w:name w:val="WW8NumSt3z0"/>
    <w:rPr>
      <w:rFonts w:ascii="Symbol" w:hAnsi="Symbol"/>
    </w:rPr>
  </w:style>
  <w:style w:type="character" w:customStyle="1" w:styleId="WW8NumSt5z0">
    <w:name w:val="WW8NumSt5z0"/>
    <w:rPr>
      <w:rFonts w:ascii="Verdana" w:hAnsi="Verdana" w:cs="Times New Roman"/>
    </w:rPr>
  </w:style>
  <w:style w:type="character" w:styleId="DefaultParagraphFont0">
    <w:name w:val="Default Paragraph Font"/>
    <w:semiHidden/>
  </w:style>
  <w:style w:type="character" w:styleId="Hyperlink">
    <w:name w:val="Hyperlink"/>
    <w:basedOn w:val="DefaultParagraphFont0"/>
    <w:rPr>
      <w:color w:val="0000FF"/>
      <w:u w:val="single"/>
    </w:rPr>
  </w:style>
  <w:style w:type="character" w:customStyle="1" w:styleId="CharChar1">
    <w:name w:val=" Char Char1"/>
    <w:basedOn w:val="DefaultParagraphFont0"/>
    <w:rPr>
      <w:rFonts w:ascii="Courier New" w:hAnsi="Courier New"/>
      <w:szCs w:val="25"/>
      <w:lang w:eastAsia="th-TH" w:bidi="th-TH"/>
    </w:rPr>
  </w:style>
  <w:style w:type="character" w:customStyle="1" w:styleId="CharChar">
    <w:name w:val=" Char Char"/>
    <w:basedOn w:val="DefaultParagraphFont0"/>
    <w:rPr>
      <w:rFonts w:ascii="Arial Narrow" w:hAnsi="Arial Narrow" w:cs="Times New Roman"/>
      <w:b/>
    </w:rPr>
  </w:style>
  <w:style w:type="character" w:styleId="Strong">
    <w:name w:val="Strong"/>
    <w:basedOn w:val="DefaultParagraphFont0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PlainText">
    <w:name w:val="Plain Text"/>
    <w:basedOn w:val="Normal"/>
    <w:rPr>
      <w:rFonts w:ascii="Courier New" w:hAnsi="Courier New"/>
      <w:sz w:val="20"/>
      <w:szCs w:val="25"/>
    </w:rPr>
  </w:style>
  <w:style w:type="paragraph" w:customStyle="1" w:styleId="PrjTitle">
    <w:name w:val="PrjTitle"/>
    <w:basedOn w:val="PlainText"/>
    <w:pPr>
      <w:autoSpaceDE/>
    </w:pPr>
    <w:rPr>
      <w:rFonts w:ascii="Arial" w:hAnsi="Arial"/>
      <w:b/>
      <w:sz w:val="24"/>
      <w:szCs w:val="20"/>
      <w:lang w:eastAsia="ar-SA" w:bidi="ar-SA"/>
    </w:rPr>
  </w:style>
  <w:style w:type="paragraph" w:styleId="BodyText2">
    <w:name w:val="Body Text 2"/>
    <w:basedOn w:val="Normal"/>
    <w:pPr>
      <w:widowControl/>
      <w:pBdr>
        <w:top w:val="single" w:sz="4" w:space="1" w:color="000000"/>
      </w:pBdr>
      <w:autoSpaceDE/>
      <w:jc w:val="both"/>
    </w:pPr>
    <w:rPr>
      <w:rFonts w:ascii="Arial Narrow" w:hAnsi="Arial Narrow"/>
      <w:b/>
      <w:sz w:val="20"/>
      <w:szCs w:val="20"/>
      <w:lang w:eastAsia="ar-SA" w:bidi="ar-SA"/>
    </w:rPr>
  </w:style>
  <w:style w:type="paragraph" w:styleId="ListParagraph">
    <w:name w:val="List Paragraph"/>
    <w:basedOn w:val="Normal"/>
    <w:qFormat/>
    <w:pPr>
      <w:ind w:left="720"/>
    </w:pPr>
    <w:rPr>
      <w:szCs w:val="30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customStyle="1" w:styleId="Standard">
    <w:name w:val="Standard"/>
    <w:basedOn w:val="Normal"/>
    <w:pPr>
      <w:widowControl/>
      <w:autoSpaceDE/>
    </w:pPr>
    <w:rPr>
      <w:rFonts w:ascii="Times New Roman" w:hAnsi="Times New Roman"/>
      <w:sz w:val="20"/>
      <w:szCs w:val="20"/>
      <w:lang w:val="en-US" w:eastAsia="ar-SA" w:bidi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autoSpaceDE/>
      <w:spacing w:before="120" w:after="100" w:line="360" w:lineRule="auto"/>
      <w:jc w:val="center"/>
    </w:pPr>
    <w:rPr>
      <w:rFonts w:ascii="Arial" w:hAnsi="Arial" w:cs="Arial"/>
      <w:b/>
      <w:sz w:val="26"/>
      <w:lang w:eastAsia="ar-SA"/>
    </w:rPr>
  </w:style>
  <w:style w:type="character" w:styleId="Emphasis">
    <w:name w:val="Emphasis"/>
    <w:basedOn w:val="DefaultParagraphFont"/>
    <w:qFormat/>
    <w:rsid w:val="003819A7"/>
    <w:rPr>
      <w:i/>
      <w:iCs/>
    </w:rPr>
  </w:style>
  <w:style w:type="character" w:customStyle="1" w:styleId="apple-converted-space">
    <w:name w:val="apple-converted-space"/>
    <w:basedOn w:val="DefaultParagraphFont"/>
    <w:rsid w:val="007C31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r.A.Azee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RAVINDRANATH P</vt:lpstr>
    </vt:vector>
  </TitlesOfParts>
  <Company>Microsoft Corporation</Company>
  <LinksUpToDate>false</LinksUpToDate>
  <CharactersWithSpaces>1155</CharactersWithSpaces>
  <SharedDoc>false</SharedDoc>
  <HLinks>
    <vt:vector size="6" baseType="variant">
      <vt:variant>
        <vt:i4>1376302</vt:i4>
      </vt:variant>
      <vt:variant>
        <vt:i4>0</vt:i4>
      </vt:variant>
      <vt:variant>
        <vt:i4>0</vt:i4>
      </vt:variant>
      <vt:variant>
        <vt:i4>5</vt:i4>
      </vt:variant>
      <vt:variant>
        <vt:lpwstr>mailto:Mr.A.Azeez@gmail.com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RAVINDRANATH P</dc:title>
  <dc:subject/>
  <dc:creator>Kumaran</dc:creator>
  <cp:keywords/>
  <cp:lastModifiedBy>LAM VU TUNG</cp:lastModifiedBy>
  <cp:revision>3</cp:revision>
  <cp:lastPrinted>2019-10-09T07:51:00Z</cp:lastPrinted>
  <dcterms:created xsi:type="dcterms:W3CDTF">2019-10-11T11:38:00Z</dcterms:created>
  <dcterms:modified xsi:type="dcterms:W3CDTF">2019-10-11T11:39:00Z</dcterms:modified>
</cp:coreProperties>
</file>